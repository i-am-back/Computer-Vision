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31F" w:rsidRPr="00FA68E6" w:rsidRDefault="0002131F">
      <w:pPr>
        <w:rPr>
          <w:b/>
          <w:sz w:val="26"/>
          <w:szCs w:val="26"/>
        </w:rPr>
      </w:pPr>
      <w:proofErr w:type="gramStart"/>
      <w:r w:rsidRPr="00FA68E6">
        <w:rPr>
          <w:b/>
          <w:sz w:val="26"/>
          <w:szCs w:val="26"/>
        </w:rPr>
        <w:t>Problem :</w:t>
      </w:r>
      <w:proofErr w:type="gramEnd"/>
    </w:p>
    <w:p w:rsidR="0002131F" w:rsidRDefault="0002131F"/>
    <w:p w:rsidR="0002131F" w:rsidRDefault="0002131F">
      <w:r>
        <w:tab/>
        <w:t>Help drones to clean the buildings autonomously with the help of computer vision techniques.</w:t>
      </w:r>
    </w:p>
    <w:p w:rsidR="002F1068" w:rsidRDefault="002F1068">
      <w:r>
        <w:t>Adding a vision system to the drone.</w:t>
      </w:r>
    </w:p>
    <w:p w:rsidR="002F1068" w:rsidRDefault="002F1068"/>
    <w:p w:rsidR="0002131F" w:rsidRDefault="0002131F"/>
    <w:p w:rsidR="0002131F" w:rsidRPr="00FA68E6" w:rsidRDefault="0002131F">
      <w:pPr>
        <w:rPr>
          <w:b/>
          <w:sz w:val="26"/>
          <w:szCs w:val="26"/>
        </w:rPr>
      </w:pPr>
      <w:r w:rsidRPr="00FA68E6">
        <w:rPr>
          <w:b/>
          <w:sz w:val="26"/>
          <w:szCs w:val="26"/>
        </w:rPr>
        <w:t xml:space="preserve">Current Scenario: </w:t>
      </w:r>
      <w:bookmarkStart w:id="0" w:name="_GoBack"/>
      <w:bookmarkEnd w:id="0"/>
    </w:p>
    <w:p w:rsidR="0002131F" w:rsidRDefault="0002131F"/>
    <w:p w:rsidR="002F1068" w:rsidRDefault="0002131F">
      <w:r>
        <w:tab/>
        <w:t>A person is needed to take control of the drone and look for the stains/ dirt on the building through the camera/ at his disposal and clean the building.</w:t>
      </w:r>
    </w:p>
    <w:p w:rsidR="002F1068" w:rsidRDefault="002F1068"/>
    <w:p w:rsidR="0002131F" w:rsidRDefault="0002131F"/>
    <w:p w:rsidR="0002131F" w:rsidRPr="00FA68E6" w:rsidRDefault="0002131F">
      <w:pPr>
        <w:rPr>
          <w:b/>
          <w:sz w:val="26"/>
          <w:szCs w:val="26"/>
        </w:rPr>
      </w:pPr>
      <w:r w:rsidRPr="00FA68E6">
        <w:rPr>
          <w:b/>
          <w:sz w:val="26"/>
          <w:szCs w:val="26"/>
        </w:rPr>
        <w:t xml:space="preserve">Proposed </w:t>
      </w:r>
      <w:proofErr w:type="gramStart"/>
      <w:r w:rsidRPr="00FA68E6">
        <w:rPr>
          <w:b/>
          <w:sz w:val="26"/>
          <w:szCs w:val="26"/>
        </w:rPr>
        <w:t>Solution :</w:t>
      </w:r>
      <w:proofErr w:type="gramEnd"/>
    </w:p>
    <w:p w:rsidR="0002131F" w:rsidRDefault="0002131F"/>
    <w:p w:rsidR="0002131F" w:rsidRDefault="0002131F">
      <w:r>
        <w:tab/>
        <w:t xml:space="preserve">Using computer vision techniques like detecting dirt and stain in a video or in an image, make the drone to automatically </w:t>
      </w:r>
      <w:r w:rsidR="00E8674A">
        <w:t>dispense water/ cleansing liquid</w:t>
      </w:r>
      <w:r>
        <w:t xml:space="preserve"> at those </w:t>
      </w:r>
      <w:r w:rsidR="00E8674A">
        <w:t>areas</w:t>
      </w:r>
      <w:r>
        <w:t>.</w:t>
      </w:r>
    </w:p>
    <w:p w:rsidR="002F1068" w:rsidRDefault="002F1068"/>
    <w:p w:rsidR="0002131F" w:rsidRDefault="0002131F" w:rsidP="0002131F"/>
    <w:p w:rsidR="0002131F" w:rsidRPr="00FA68E6" w:rsidRDefault="0002131F" w:rsidP="0002131F">
      <w:pPr>
        <w:rPr>
          <w:b/>
          <w:sz w:val="26"/>
          <w:szCs w:val="26"/>
        </w:rPr>
      </w:pPr>
      <w:proofErr w:type="gramStart"/>
      <w:r w:rsidRPr="00FA68E6">
        <w:rPr>
          <w:b/>
          <w:sz w:val="26"/>
          <w:szCs w:val="26"/>
        </w:rPr>
        <w:t>Steps :</w:t>
      </w:r>
      <w:proofErr w:type="gramEnd"/>
      <w:r w:rsidRPr="00FA68E6">
        <w:rPr>
          <w:b/>
          <w:sz w:val="26"/>
          <w:szCs w:val="26"/>
        </w:rPr>
        <w:t xml:space="preserve"> </w:t>
      </w:r>
    </w:p>
    <w:p w:rsidR="0002131F" w:rsidRDefault="0002131F" w:rsidP="0002131F"/>
    <w:p w:rsidR="00982901" w:rsidRDefault="00982901" w:rsidP="0002131F">
      <w:pPr>
        <w:pStyle w:val="ListParagraph"/>
        <w:numPr>
          <w:ilvl w:val="0"/>
          <w:numId w:val="26"/>
        </w:numPr>
      </w:pPr>
      <w:r>
        <w:t xml:space="preserve">Set the drone </w:t>
      </w:r>
      <w:r w:rsidR="00FA68E6">
        <w:t>to travel within the boundaries of the building.</w:t>
      </w:r>
    </w:p>
    <w:p w:rsidR="00982901" w:rsidRDefault="00FA68E6" w:rsidP="0002131F">
      <w:pPr>
        <w:pStyle w:val="ListParagraph"/>
        <w:numPr>
          <w:ilvl w:val="0"/>
          <w:numId w:val="26"/>
        </w:numPr>
      </w:pPr>
      <w:r>
        <w:t>Obstacle</w:t>
      </w:r>
      <w:r w:rsidR="00982901">
        <w:t xml:space="preserve"> detection through the video it’s capturing.</w:t>
      </w:r>
    </w:p>
    <w:p w:rsidR="006602B6" w:rsidRDefault="006602B6" w:rsidP="0002131F">
      <w:pPr>
        <w:pStyle w:val="ListParagraph"/>
        <w:numPr>
          <w:ilvl w:val="0"/>
          <w:numId w:val="26"/>
        </w:numPr>
      </w:pPr>
      <w:r>
        <w:t>Detecting the edges/corners of the building</w:t>
      </w:r>
      <w:r w:rsidR="00982901">
        <w:t xml:space="preserve"> using edge detection techniques like Hough Transform </w:t>
      </w:r>
      <w:r>
        <w:t xml:space="preserve">for the drone to change </w:t>
      </w:r>
      <w:proofErr w:type="spellStart"/>
      <w:proofErr w:type="gramStart"/>
      <w:r>
        <w:t>it’s</w:t>
      </w:r>
      <w:proofErr w:type="spellEnd"/>
      <w:proofErr w:type="gramEnd"/>
      <w:r>
        <w:t xml:space="preserve"> direction</w:t>
      </w:r>
      <w:r w:rsidR="00982901">
        <w:t xml:space="preserve"> / give more attention at edges, because that’s where significant portion of dirt resides.</w:t>
      </w:r>
    </w:p>
    <w:p w:rsidR="006602B6" w:rsidRDefault="006602B6" w:rsidP="0002131F">
      <w:pPr>
        <w:pStyle w:val="ListParagraph"/>
        <w:numPr>
          <w:ilvl w:val="0"/>
          <w:numId w:val="26"/>
        </w:numPr>
      </w:pPr>
      <w:r>
        <w:t>Process the video/ images to detect th</w:t>
      </w:r>
      <w:r w:rsidR="00982901">
        <w:t xml:space="preserve">e dirt and stains in the images/videos </w:t>
      </w:r>
      <w:r>
        <w:t>it’</w:t>
      </w:r>
      <w:r w:rsidR="00982901">
        <w:t xml:space="preserve">s capturing </w:t>
      </w:r>
    </w:p>
    <w:p w:rsidR="002F1068" w:rsidRDefault="00982901" w:rsidP="002F1068">
      <w:pPr>
        <w:pStyle w:val="ListParagraph"/>
        <w:numPr>
          <w:ilvl w:val="0"/>
          <w:numId w:val="26"/>
        </w:numPr>
      </w:pPr>
      <w:r>
        <w:t>Dispense the water / cleansing li</w:t>
      </w:r>
      <w:r w:rsidR="00FA68E6">
        <w:t>quid after processing the step-4</w:t>
      </w:r>
    </w:p>
    <w:p w:rsidR="002F1068" w:rsidRDefault="002F1068" w:rsidP="002F1068"/>
    <w:p w:rsidR="002F1068" w:rsidRDefault="002F1068" w:rsidP="002F1068"/>
    <w:p w:rsidR="002F1068" w:rsidRDefault="002F1068" w:rsidP="002F1068">
      <w:pPr>
        <w:rPr>
          <w:b/>
          <w:sz w:val="26"/>
          <w:szCs w:val="26"/>
        </w:rPr>
      </w:pPr>
      <w:r w:rsidRPr="002F1068">
        <w:rPr>
          <w:b/>
          <w:sz w:val="26"/>
          <w:szCs w:val="26"/>
        </w:rPr>
        <w:t>Challenge</w:t>
      </w:r>
      <w:r w:rsidRPr="002F1068">
        <w:rPr>
          <w:sz w:val="26"/>
          <w:szCs w:val="26"/>
        </w:rPr>
        <w:t>s</w:t>
      </w:r>
      <w:r w:rsidRPr="002F1068">
        <w:rPr>
          <w:b/>
          <w:sz w:val="26"/>
          <w:szCs w:val="26"/>
        </w:rPr>
        <w:t>:</w:t>
      </w:r>
    </w:p>
    <w:p w:rsidR="002F1068" w:rsidRDefault="002F1068" w:rsidP="002F1068">
      <w:pPr>
        <w:pStyle w:val="ListParagraph"/>
        <w:numPr>
          <w:ilvl w:val="0"/>
          <w:numId w:val="29"/>
        </w:numPr>
      </w:pPr>
      <w:r>
        <w:t>Processing the video in real time and giving instructions to the drone based on the real time results.</w:t>
      </w:r>
    </w:p>
    <w:p w:rsidR="002F1068" w:rsidRPr="002F1068" w:rsidRDefault="002F1068" w:rsidP="002F1068">
      <w:pPr>
        <w:pStyle w:val="ListParagraph"/>
        <w:numPr>
          <w:ilvl w:val="0"/>
          <w:numId w:val="29"/>
        </w:numPr>
      </w:pPr>
      <w:r>
        <w:t>Traversing the building path effectively like Reaching out every edge / corner above the building, it becomes more complex with unstructured buildings.</w:t>
      </w:r>
    </w:p>
    <w:p w:rsidR="00FA68E6" w:rsidRDefault="00FA68E6" w:rsidP="00FA68E6"/>
    <w:p w:rsidR="00FA68E6" w:rsidRPr="00FA68E6" w:rsidRDefault="00FA68E6" w:rsidP="00FA68E6">
      <w:pPr>
        <w:rPr>
          <w:b/>
          <w:sz w:val="26"/>
          <w:szCs w:val="26"/>
        </w:rPr>
      </w:pPr>
      <w:proofErr w:type="gramStart"/>
      <w:r w:rsidRPr="00FA68E6">
        <w:rPr>
          <w:b/>
          <w:sz w:val="26"/>
          <w:szCs w:val="26"/>
        </w:rPr>
        <w:t>Company :</w:t>
      </w:r>
      <w:proofErr w:type="gramEnd"/>
    </w:p>
    <w:p w:rsidR="00FA68E6" w:rsidRDefault="00FA68E6" w:rsidP="00FA68E6"/>
    <w:p w:rsidR="00FA68E6" w:rsidRDefault="00FA68E6" w:rsidP="00FA68E6">
      <w:pPr>
        <w:pStyle w:val="ListParagraph"/>
        <w:numPr>
          <w:ilvl w:val="0"/>
          <w:numId w:val="28"/>
        </w:numPr>
      </w:pPr>
      <w:r>
        <w:t xml:space="preserve">I would like to work with the company </w:t>
      </w:r>
      <w:hyperlink r:id="rId10" w:history="1">
        <w:r w:rsidRPr="00FA68E6">
          <w:rPr>
            <w:rStyle w:val="Hyperlink"/>
          </w:rPr>
          <w:t>Luci</w:t>
        </w:r>
        <w:r w:rsidRPr="00FA68E6">
          <w:rPr>
            <w:rStyle w:val="Hyperlink"/>
          </w:rPr>
          <w:t>d</w:t>
        </w:r>
        <w:r w:rsidRPr="00FA68E6">
          <w:rPr>
            <w:rStyle w:val="Hyperlink"/>
          </w:rPr>
          <w:t>-NC</w:t>
        </w:r>
      </w:hyperlink>
      <w:r>
        <w:t>.</w:t>
      </w:r>
    </w:p>
    <w:p w:rsidR="002F1068" w:rsidRDefault="002F1068" w:rsidP="002F1068"/>
    <w:p w:rsidR="00FA68E6" w:rsidRDefault="00FA68E6" w:rsidP="00FA68E6"/>
    <w:p w:rsidR="00FA68E6" w:rsidRDefault="00FA68E6" w:rsidP="00FA68E6">
      <w:r>
        <w:t>Yes, I am open to revise or change my proposed solution or approach if the company needs so or to get in pace with others in the team.</w:t>
      </w:r>
    </w:p>
    <w:p w:rsidR="00FA68E6" w:rsidRDefault="00FA68E6" w:rsidP="00FA68E6"/>
    <w:p w:rsidR="003F7E9D" w:rsidRDefault="003F7E9D" w:rsidP="00FA68E6">
      <w:r>
        <w:t xml:space="preserve"> </w:t>
      </w:r>
    </w:p>
    <w:sectPr w:rsidR="003F7E9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F0F" w:rsidRDefault="00E60F0F" w:rsidP="002F1068">
      <w:r>
        <w:separator/>
      </w:r>
    </w:p>
  </w:endnote>
  <w:endnote w:type="continuationSeparator" w:id="0">
    <w:p w:rsidR="00E60F0F" w:rsidRDefault="00E60F0F" w:rsidP="002F1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F0F" w:rsidRDefault="00E60F0F" w:rsidP="002F1068">
      <w:r>
        <w:separator/>
      </w:r>
    </w:p>
  </w:footnote>
  <w:footnote w:type="continuationSeparator" w:id="0">
    <w:p w:rsidR="00E60F0F" w:rsidRDefault="00E60F0F" w:rsidP="002F1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068" w:rsidRDefault="002F1068" w:rsidP="002F1068">
    <w:pPr>
      <w:pStyle w:val="Header"/>
      <w:ind w:firstLine="720"/>
    </w:pPr>
    <w:r>
      <w:t>Narendra Kumar Vankayala – 801081957 – Computer Vision Project Proposal.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E376337"/>
    <w:multiLevelType w:val="hybridMultilevel"/>
    <w:tmpl w:val="FB70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06C5C04"/>
    <w:multiLevelType w:val="hybridMultilevel"/>
    <w:tmpl w:val="7CB81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6142B"/>
    <w:multiLevelType w:val="hybridMultilevel"/>
    <w:tmpl w:val="515A7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028E0"/>
    <w:multiLevelType w:val="hybridMultilevel"/>
    <w:tmpl w:val="15ACB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314515"/>
    <w:multiLevelType w:val="hybridMultilevel"/>
    <w:tmpl w:val="FD02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C312D6"/>
    <w:multiLevelType w:val="hybridMultilevel"/>
    <w:tmpl w:val="03FC4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8"/>
  </w:num>
  <w:num w:numId="24">
    <w:abstractNumId w:val="14"/>
  </w:num>
  <w:num w:numId="25">
    <w:abstractNumId w:val="22"/>
  </w:num>
  <w:num w:numId="26">
    <w:abstractNumId w:val="24"/>
  </w:num>
  <w:num w:numId="27">
    <w:abstractNumId w:val="27"/>
  </w:num>
  <w:num w:numId="28">
    <w:abstractNumId w:val="23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1F"/>
    <w:rsid w:val="0002131F"/>
    <w:rsid w:val="002F1068"/>
    <w:rsid w:val="003F7E9D"/>
    <w:rsid w:val="00645252"/>
    <w:rsid w:val="006602B6"/>
    <w:rsid w:val="006D3D74"/>
    <w:rsid w:val="0083569A"/>
    <w:rsid w:val="00982901"/>
    <w:rsid w:val="00A9204E"/>
    <w:rsid w:val="00D56E1B"/>
    <w:rsid w:val="00E60F0F"/>
    <w:rsid w:val="00E8674A"/>
    <w:rsid w:val="00FA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7929"/>
  <w15:chartTrackingRefBased/>
  <w15:docId w15:val="{4A8D71C3-7BFE-4318-81E3-168AA4CA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2131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68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luciddronetech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ankay1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Vankayala, Narendra Kumar</dc:creator>
  <cp:keywords/>
  <dc:description/>
  <cp:lastModifiedBy>Vankayala, Narendra Kumar</cp:lastModifiedBy>
  <cp:revision>2</cp:revision>
  <cp:lastPrinted>2018-09-15T03:56:00Z</cp:lastPrinted>
  <dcterms:created xsi:type="dcterms:W3CDTF">2018-09-15T02:43:00Z</dcterms:created>
  <dcterms:modified xsi:type="dcterms:W3CDTF">2018-09-15T03:59:00Z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